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F8952AE" w:rsidR="00DB0FDD" w:rsidRDefault="00EE7C5A" w:rsidP="383A2FB2">
      <w:pPr>
        <w:pStyle w:val="Textoindependiente"/>
        <w:spacing w:before="3"/>
        <w:ind w:firstLine="408"/>
        <w:jc w:val="center"/>
        <w:rPr>
          <w:rFonts w:ascii="Arial" w:hAnsi="Arial" w:cs="Arial"/>
          <w:b/>
          <w:bCs/>
          <w:color w:val="000064"/>
          <w:sz w:val="40"/>
          <w:szCs w:val="40"/>
        </w:rPr>
      </w:pPr>
      <w:r w:rsidRPr="383A2FB2">
        <w:rPr>
          <w:rFonts w:ascii="Arial" w:hAnsi="Arial" w:cs="Arial"/>
          <w:b/>
          <w:bCs/>
          <w:color w:val="000064"/>
          <w:sz w:val="40"/>
          <w:szCs w:val="40"/>
        </w:rPr>
        <w:t>Laboratorio Nro.</w:t>
      </w:r>
      <w:r w:rsidR="00DB0FDD" w:rsidRPr="383A2FB2">
        <w:rPr>
          <w:rFonts w:ascii="Arial" w:hAnsi="Arial" w:cs="Arial"/>
          <w:b/>
          <w:bCs/>
          <w:color w:val="000064"/>
          <w:sz w:val="40"/>
          <w:szCs w:val="40"/>
        </w:rPr>
        <w:t xml:space="preserve"> </w:t>
      </w:r>
      <w:r w:rsidR="3CE579F5" w:rsidRPr="383A2FB2">
        <w:rPr>
          <w:rFonts w:ascii="Arial" w:hAnsi="Arial" w:cs="Arial"/>
          <w:b/>
          <w:bCs/>
          <w:color w:val="000064"/>
          <w:sz w:val="40"/>
          <w:szCs w:val="40"/>
        </w:rPr>
        <w:t>4</w:t>
      </w:r>
      <w:r>
        <w:br/>
      </w:r>
      <w:r w:rsidR="507A0412" w:rsidRPr="383A2FB2">
        <w:rPr>
          <w:rFonts w:ascii="Arial" w:hAnsi="Arial" w:cs="Arial"/>
          <w:b/>
          <w:bCs/>
          <w:color w:val="000064"/>
          <w:sz w:val="40"/>
          <w:szCs w:val="40"/>
        </w:rPr>
        <w:t>Tabla</w:t>
      </w:r>
      <w:r w:rsidR="7165B72F" w:rsidRPr="383A2FB2">
        <w:rPr>
          <w:rFonts w:ascii="Arial" w:hAnsi="Arial" w:cs="Arial"/>
          <w:b/>
          <w:bCs/>
          <w:color w:val="000064"/>
          <w:sz w:val="40"/>
          <w:szCs w:val="40"/>
        </w:rPr>
        <w:t>s</w:t>
      </w:r>
      <w:r w:rsidR="507A0412" w:rsidRPr="383A2FB2">
        <w:rPr>
          <w:rFonts w:ascii="Arial" w:hAnsi="Arial" w:cs="Arial"/>
          <w:b/>
          <w:bCs/>
          <w:color w:val="000064"/>
          <w:sz w:val="40"/>
          <w:szCs w:val="40"/>
        </w:rPr>
        <w:t xml:space="preserve"> de hash </w:t>
      </w:r>
      <w:r w:rsidR="141D8D25" w:rsidRPr="383A2FB2">
        <w:rPr>
          <w:rFonts w:ascii="Arial" w:hAnsi="Arial" w:cs="Arial"/>
          <w:b/>
          <w:bCs/>
          <w:color w:val="000064"/>
          <w:sz w:val="40"/>
          <w:szCs w:val="40"/>
        </w:rPr>
        <w:t>y arboles</w:t>
      </w:r>
      <w:r w:rsidR="00DB0FDD" w:rsidRPr="383A2FB2">
        <w:rPr>
          <w:rFonts w:ascii="Arial" w:hAnsi="Arial" w:cs="Arial"/>
          <w:b/>
          <w:bCs/>
          <w:color w:val="000064"/>
          <w:sz w:val="40"/>
          <w:szCs w:val="40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3CD60CA0" w14:textId="023D7823" w:rsidR="00740374" w:rsidRPr="00740374" w:rsidRDefault="00740374" w:rsidP="0074037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Julián Gómez Benítez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6CA634CF" w:rsidR="006F47C4" w:rsidRPr="006F47C4" w:rsidRDefault="00740374" w:rsidP="002E3E49">
            <w:pPr>
              <w:jc w:val="center"/>
              <w:rPr>
                <w:sz w:val="22"/>
                <w:szCs w:val="22"/>
              </w:rPr>
            </w:pPr>
            <w:r w:rsidRPr="00740374">
              <w:rPr>
                <w:bCs/>
                <w:sz w:val="22"/>
                <w:szCs w:val="22"/>
              </w:rPr>
              <w:t>jgomezb11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13FBA39" w:rsidR="006F47C4" w:rsidRPr="006F47C4" w:rsidRDefault="00740374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Juan Pablo Rincon Usma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5D943851" w:rsidR="006F47C4" w:rsidRPr="006F47C4" w:rsidRDefault="00740374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jprinconu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419EC9E" w:rsidR="006F47C4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19759DF" w14:textId="1BCD7E53" w:rsidR="004122C5" w:rsidRPr="004122C5" w:rsidRDefault="004122C5" w:rsidP="00320EFF">
      <w:pPr>
        <w:pStyle w:val="Prrafodelista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Usamos un árbol octal con listas enlazadas para almacenar las abejas y sus coordenadas, decidimos usar este árbol una función hash por lo tanto a cada abeja le corresponde una y solo una posición de alguno de los 8 hijos del árbol, decidimos usar este árbol ya que es eficiente en el tiempo de búsqueda y al momento de calcular si van a colisionar necesitamos estar accediendo constantemente al árbol, por lo tanto lo debe de hacer en un tiempo rápido, la complejidad del algoritmo para </w:t>
      </w:r>
      <w:r w:rsidR="00F25BAD">
        <w:rPr>
          <w:sz w:val="22"/>
          <w:szCs w:val="22"/>
        </w:rPr>
        <w:t>saber si las abejas colisionaran es de O(log(n)).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41C1795D" w14:textId="212DB3A9" w:rsidR="006F47C4" w:rsidRPr="001321F7" w:rsidRDefault="70123DE7" w:rsidP="383A2FB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383A2FB2">
        <w:rPr>
          <w:i/>
          <w:iCs/>
          <w:sz w:val="22"/>
          <w:szCs w:val="22"/>
        </w:rPr>
        <w:t>B</w:t>
      </w:r>
    </w:p>
    <w:p w14:paraId="0DBB333B" w14:textId="5B89D9A6" w:rsidR="003F4C22" w:rsidRPr="003F4C22" w:rsidRDefault="70123DE7" w:rsidP="383A2FB2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383A2FB2">
        <w:rPr>
          <w:i/>
          <w:iCs/>
          <w:sz w:val="22"/>
          <w:szCs w:val="22"/>
        </w:rPr>
        <w:t>D</w:t>
      </w:r>
    </w:p>
    <w:p w14:paraId="40C8C0EB" w14:textId="70EA3A7C" w:rsidR="003F4C22" w:rsidRPr="003F4C22" w:rsidRDefault="70123DE7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2.1</w:t>
      </w:r>
      <w:r w:rsidR="22F2F13D" w:rsidRPr="383A2FB2">
        <w:rPr>
          <w:i/>
          <w:iCs/>
          <w:sz w:val="22"/>
          <w:szCs w:val="22"/>
        </w:rPr>
        <w:t xml:space="preserve"> C</w:t>
      </w:r>
    </w:p>
    <w:p w14:paraId="50B13830" w14:textId="1F653533" w:rsidR="003F4C22" w:rsidRPr="003F4C22" w:rsidRDefault="22F2F13D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3.1</w:t>
      </w:r>
      <w:r w:rsidR="27C1DBDF" w:rsidRPr="383A2FB2">
        <w:rPr>
          <w:i/>
          <w:iCs/>
          <w:sz w:val="22"/>
          <w:szCs w:val="22"/>
        </w:rPr>
        <w:t xml:space="preserve"> false</w:t>
      </w:r>
    </w:p>
    <w:p w14:paraId="5A86C52D" w14:textId="6E963C42" w:rsidR="003F4C22" w:rsidRPr="003F4C22" w:rsidRDefault="27C1DBDF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3.2</w:t>
      </w:r>
      <w:r w:rsidR="08B138B4" w:rsidRPr="383A2FB2">
        <w:rPr>
          <w:i/>
          <w:iCs/>
          <w:sz w:val="22"/>
          <w:szCs w:val="22"/>
        </w:rPr>
        <w:t xml:space="preserve"> 0</w:t>
      </w:r>
    </w:p>
    <w:p w14:paraId="2ABC0A29" w14:textId="4D6779D7" w:rsidR="003F4C22" w:rsidRPr="003F4C22" w:rsidRDefault="08B138B4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 xml:space="preserve">3.3 sumaElCamino(a.der, </w:t>
      </w:r>
      <w:r w:rsidR="40EAC309" w:rsidRPr="383A2FB2">
        <w:rPr>
          <w:i/>
          <w:iCs/>
          <w:sz w:val="22"/>
          <w:szCs w:val="22"/>
        </w:rPr>
        <w:t>s</w:t>
      </w:r>
      <w:r w:rsidRPr="383A2FB2">
        <w:rPr>
          <w:i/>
          <w:iCs/>
          <w:sz w:val="22"/>
          <w:szCs w:val="22"/>
        </w:rPr>
        <w:t>uma – a.dato)</w:t>
      </w:r>
      <w:r w:rsidR="27C1DBDF" w:rsidRPr="383A2FB2">
        <w:rPr>
          <w:i/>
          <w:iCs/>
          <w:sz w:val="22"/>
          <w:szCs w:val="22"/>
        </w:rPr>
        <w:t xml:space="preserve"> </w:t>
      </w:r>
    </w:p>
    <w:p w14:paraId="6F232496" w14:textId="155A75E2" w:rsidR="003F4C22" w:rsidRPr="003F4C22" w:rsidRDefault="3ADFE0B6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3.</w:t>
      </w:r>
      <w:r w:rsidR="13C79B0B" w:rsidRPr="383A2FB2">
        <w:rPr>
          <w:i/>
          <w:iCs/>
          <w:sz w:val="22"/>
          <w:szCs w:val="22"/>
        </w:rPr>
        <w:t>4</w:t>
      </w:r>
      <w:r w:rsidRPr="383A2FB2">
        <w:rPr>
          <w:i/>
          <w:iCs/>
          <w:sz w:val="22"/>
          <w:szCs w:val="22"/>
        </w:rPr>
        <w:t xml:space="preserve"> sumaElCamino(a.izq, suma – a.dato);</w:t>
      </w:r>
    </w:p>
    <w:p w14:paraId="7363E097" w14:textId="68925258" w:rsidR="003F4C22" w:rsidRPr="00740374" w:rsidRDefault="6651AD19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 xml:space="preserve">4.1 </w:t>
      </w:r>
      <w:r w:rsidR="59EF71B8" w:rsidRPr="00740374">
        <w:rPr>
          <w:i/>
          <w:iCs/>
          <w:sz w:val="22"/>
          <w:szCs w:val="22"/>
          <w:lang w:val="en-US"/>
        </w:rPr>
        <w:t>C</w:t>
      </w:r>
    </w:p>
    <w:p w14:paraId="55BD2D36" w14:textId="22E50547" w:rsidR="003F4C22" w:rsidRPr="00740374" w:rsidRDefault="59EF71B8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4.2 A</w:t>
      </w:r>
    </w:p>
    <w:p w14:paraId="1F9882BC" w14:textId="4D331C35" w:rsidR="003F4C22" w:rsidRPr="00740374" w:rsidRDefault="59EF71B8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 xml:space="preserve">4.3 </w:t>
      </w:r>
      <w:r w:rsidR="3D221102" w:rsidRPr="00740374">
        <w:rPr>
          <w:i/>
          <w:iCs/>
          <w:sz w:val="22"/>
          <w:szCs w:val="22"/>
          <w:lang w:val="en-US"/>
        </w:rPr>
        <w:t>D</w:t>
      </w:r>
    </w:p>
    <w:p w14:paraId="7F83A3C4" w14:textId="00336B23" w:rsidR="003F4C22" w:rsidRPr="00740374" w:rsidRDefault="0736E8EE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 xml:space="preserve">4.4 </w:t>
      </w:r>
      <w:r w:rsidR="4528A2E4" w:rsidRPr="00740374">
        <w:rPr>
          <w:i/>
          <w:iCs/>
          <w:sz w:val="22"/>
          <w:szCs w:val="22"/>
          <w:lang w:val="en-US"/>
        </w:rPr>
        <w:t>A</w:t>
      </w:r>
    </w:p>
    <w:p w14:paraId="3E21DBDB" w14:textId="09EA3DD8" w:rsidR="003F4C22" w:rsidRPr="00740374" w:rsidRDefault="4528A2E4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5</w:t>
      </w:r>
      <w:r w:rsidR="3C98394A" w:rsidRPr="00740374">
        <w:rPr>
          <w:i/>
          <w:iCs/>
          <w:sz w:val="22"/>
          <w:szCs w:val="22"/>
          <w:lang w:val="en-US"/>
        </w:rPr>
        <w:t>.1</w:t>
      </w:r>
      <w:r w:rsidR="766549B6" w:rsidRPr="00740374">
        <w:rPr>
          <w:i/>
          <w:iCs/>
          <w:sz w:val="22"/>
          <w:szCs w:val="22"/>
          <w:lang w:val="en-US"/>
        </w:rPr>
        <w:t xml:space="preserve"> p.dato ==</w:t>
      </w:r>
      <w:r w:rsidR="15AB9692" w:rsidRPr="00740374">
        <w:rPr>
          <w:i/>
          <w:iCs/>
          <w:sz w:val="22"/>
          <w:szCs w:val="22"/>
          <w:lang w:val="en-US"/>
        </w:rPr>
        <w:t xml:space="preserve"> toInsert</w:t>
      </w:r>
    </w:p>
    <w:p w14:paraId="138E854A" w14:textId="6E0883A5" w:rsidR="003F4C22" w:rsidRPr="00740374" w:rsidRDefault="3C98394A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5.2</w:t>
      </w:r>
      <w:r w:rsidR="63AD5913" w:rsidRPr="00740374">
        <w:rPr>
          <w:i/>
          <w:iCs/>
          <w:sz w:val="22"/>
          <w:szCs w:val="22"/>
          <w:lang w:val="en-US"/>
        </w:rPr>
        <w:t xml:space="preserve"> </w:t>
      </w:r>
      <w:r w:rsidR="01A8CF98" w:rsidRPr="00740374">
        <w:rPr>
          <w:i/>
          <w:iCs/>
          <w:sz w:val="22"/>
          <w:szCs w:val="22"/>
          <w:lang w:val="en-US"/>
        </w:rPr>
        <w:t>p</w:t>
      </w:r>
      <w:r w:rsidR="63AD5913" w:rsidRPr="00740374">
        <w:rPr>
          <w:i/>
          <w:iCs/>
          <w:sz w:val="22"/>
          <w:szCs w:val="22"/>
          <w:lang w:val="en-US"/>
        </w:rPr>
        <w:t>.dat</w:t>
      </w:r>
      <w:r w:rsidR="6C0F3D9B" w:rsidRPr="00740374">
        <w:rPr>
          <w:i/>
          <w:iCs/>
          <w:sz w:val="22"/>
          <w:szCs w:val="22"/>
          <w:lang w:val="en-US"/>
        </w:rPr>
        <w:t xml:space="preserve">o </w:t>
      </w:r>
      <w:r w:rsidR="63AD5913" w:rsidRPr="00740374">
        <w:rPr>
          <w:i/>
          <w:iCs/>
          <w:sz w:val="22"/>
          <w:szCs w:val="22"/>
          <w:lang w:val="en-US"/>
        </w:rPr>
        <w:t>&gt; toInsert</w:t>
      </w:r>
    </w:p>
    <w:p w14:paraId="439E4E2C" w14:textId="3FA0EC5D" w:rsidR="003F4C22" w:rsidRPr="00740374" w:rsidRDefault="63AD591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6.1 D</w:t>
      </w:r>
    </w:p>
    <w:p w14:paraId="06DE8BCE" w14:textId="14EA7620" w:rsidR="003F4C22" w:rsidRPr="00740374" w:rsidRDefault="2C2D8AF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lastRenderedPageBreak/>
        <w:t>6.2 return 0</w:t>
      </w:r>
    </w:p>
    <w:p w14:paraId="3064829A" w14:textId="72D2837D" w:rsidR="003F4C22" w:rsidRPr="00740374" w:rsidRDefault="2C2D8AF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6.3 == 0</w:t>
      </w:r>
    </w:p>
    <w:p w14:paraId="20C97423" w14:textId="169D4758" w:rsidR="003F4C22" w:rsidRPr="00740374" w:rsidRDefault="57AE1E03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7.1 A</w:t>
      </w:r>
    </w:p>
    <w:p w14:paraId="2F8EB27C" w14:textId="1F42AAC4" w:rsidR="003F4C22" w:rsidRPr="00740374" w:rsidRDefault="222EA107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7.2</w:t>
      </w:r>
      <w:r w:rsidR="284FD81A" w:rsidRPr="00740374">
        <w:rPr>
          <w:i/>
          <w:iCs/>
          <w:sz w:val="22"/>
          <w:szCs w:val="22"/>
          <w:lang w:val="en-US"/>
        </w:rPr>
        <w:t xml:space="preserve"> </w:t>
      </w:r>
      <w:r w:rsidR="42262367" w:rsidRPr="00740374">
        <w:rPr>
          <w:i/>
          <w:iCs/>
          <w:sz w:val="22"/>
          <w:szCs w:val="22"/>
          <w:lang w:val="en-US"/>
        </w:rPr>
        <w:t>B</w:t>
      </w:r>
    </w:p>
    <w:p w14:paraId="51B04B7E" w14:textId="0FADDCBA" w:rsidR="003F4C22" w:rsidRPr="00740374" w:rsidRDefault="558583B1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9.1 A</w:t>
      </w:r>
    </w:p>
    <w:p w14:paraId="0693609C" w14:textId="5D7D7361" w:rsidR="003F4C22" w:rsidRPr="00740374" w:rsidRDefault="558583B1" w:rsidP="383A2FB2">
      <w:pPr>
        <w:ind w:left="360"/>
        <w:jc w:val="both"/>
        <w:rPr>
          <w:i/>
          <w:iCs/>
          <w:sz w:val="22"/>
          <w:szCs w:val="22"/>
          <w:lang w:val="en-US"/>
        </w:rPr>
      </w:pPr>
      <w:r w:rsidRPr="00740374">
        <w:rPr>
          <w:i/>
          <w:iCs/>
          <w:sz w:val="22"/>
          <w:szCs w:val="22"/>
          <w:lang w:val="en-US"/>
        </w:rPr>
        <w:t>11</w:t>
      </w:r>
      <w:r w:rsidR="6310AE19" w:rsidRPr="00740374">
        <w:rPr>
          <w:i/>
          <w:iCs/>
          <w:sz w:val="22"/>
          <w:szCs w:val="22"/>
          <w:lang w:val="en-US"/>
        </w:rPr>
        <w:t>.1 B</w:t>
      </w:r>
    </w:p>
    <w:p w14:paraId="3C48A8BB" w14:textId="409CA9BF" w:rsidR="003F4C22" w:rsidRPr="003F4C22" w:rsidRDefault="6310AE19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11.2</w:t>
      </w:r>
      <w:r w:rsidR="4192EAB8" w:rsidRPr="383A2FB2">
        <w:rPr>
          <w:i/>
          <w:iCs/>
          <w:sz w:val="22"/>
          <w:szCs w:val="22"/>
        </w:rPr>
        <w:t xml:space="preserve"> B</w:t>
      </w:r>
    </w:p>
    <w:p w14:paraId="45DBFD56" w14:textId="73C8A384" w:rsidR="003F4C22" w:rsidRPr="003F4C22" w:rsidRDefault="4192EAB8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11.3 A</w:t>
      </w:r>
    </w:p>
    <w:p w14:paraId="604A3A61" w14:textId="64AA229E" w:rsidR="003F4C22" w:rsidRPr="003F4C22" w:rsidRDefault="009E360E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12.1 A</w:t>
      </w:r>
    </w:p>
    <w:p w14:paraId="163FBCBB" w14:textId="6D0A2DCD" w:rsidR="003F4C22" w:rsidRPr="003F4C22" w:rsidRDefault="009E360E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12.2 A</w:t>
      </w:r>
    </w:p>
    <w:p w14:paraId="347D73DD" w14:textId="388F3422" w:rsidR="003F4C22" w:rsidRPr="003F4C22" w:rsidRDefault="009E360E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 xml:space="preserve">12.3 </w:t>
      </w:r>
      <w:r w:rsidR="37E5F127" w:rsidRPr="383A2FB2">
        <w:rPr>
          <w:i/>
          <w:iCs/>
          <w:sz w:val="22"/>
          <w:szCs w:val="22"/>
        </w:rPr>
        <w:t>A</w:t>
      </w:r>
    </w:p>
    <w:p w14:paraId="517E6245" w14:textId="49F924C5" w:rsidR="003F4C22" w:rsidRPr="003F4C22" w:rsidRDefault="6DB08087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>13.1 suma[raiz.id]</w:t>
      </w:r>
    </w:p>
    <w:p w14:paraId="05373495" w14:textId="1A5808B2" w:rsidR="003F4C22" w:rsidRPr="003F4C22" w:rsidRDefault="6DB08087" w:rsidP="383A2FB2">
      <w:pPr>
        <w:ind w:left="360"/>
        <w:jc w:val="both"/>
        <w:rPr>
          <w:i/>
          <w:iCs/>
          <w:sz w:val="22"/>
          <w:szCs w:val="22"/>
        </w:rPr>
      </w:pPr>
      <w:r w:rsidRPr="383A2FB2">
        <w:rPr>
          <w:i/>
          <w:iCs/>
          <w:sz w:val="22"/>
          <w:szCs w:val="22"/>
        </w:rPr>
        <w:t xml:space="preserve">13.2 </w:t>
      </w:r>
      <w:r w:rsidR="271D64C0" w:rsidRPr="383A2FB2">
        <w:rPr>
          <w:i/>
          <w:iCs/>
          <w:sz w:val="22"/>
          <w:szCs w:val="22"/>
        </w:rPr>
        <w:t>D</w:t>
      </w:r>
    </w:p>
    <w:p w14:paraId="7F1F4BCE" w14:textId="2D39399B" w:rsidR="003F4C22" w:rsidRPr="003F4C22" w:rsidRDefault="003F4C22" w:rsidP="383A2FB2">
      <w:pPr>
        <w:ind w:left="360"/>
        <w:jc w:val="both"/>
        <w:rPr>
          <w:i/>
          <w:iCs/>
          <w:sz w:val="22"/>
          <w:szCs w:val="22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B2F8C" w14:textId="77777777" w:rsidR="00983FAF" w:rsidRDefault="00983FAF" w:rsidP="004071A1">
      <w:r>
        <w:separator/>
      </w:r>
    </w:p>
  </w:endnote>
  <w:endnote w:type="continuationSeparator" w:id="0">
    <w:p w14:paraId="5EE52708" w14:textId="77777777" w:rsidR="00983FAF" w:rsidRDefault="00983FAF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6638F" w14:textId="77777777" w:rsidR="00983FAF" w:rsidRDefault="00983FAF" w:rsidP="004071A1">
      <w:r>
        <w:separator/>
      </w:r>
    </w:p>
  </w:footnote>
  <w:footnote w:type="continuationSeparator" w:id="0">
    <w:p w14:paraId="3C561FD4" w14:textId="77777777" w:rsidR="00983FAF" w:rsidRDefault="00983FAF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hybridMultilevel"/>
    <w:tmpl w:val="00000003"/>
    <w:name w:val="WW8Num3"/>
    <w:lvl w:ilvl="0" w:tplc="FDE27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 w:tplc="FDAEAB1C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 w:tplc="FB86EF6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 w:tplc="5E2C492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 w:tplc="02F49C4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 w:tplc="BDE0C2E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 w:tplc="BFACB2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 w:tplc="3EC2F74E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 w:tplc="053068E4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hybridMultilevel"/>
    <w:tmpl w:val="00000004"/>
    <w:name w:val="WW8Num4"/>
    <w:lvl w:ilvl="0" w:tplc="82CEA5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 w:tplc="502C29A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 w:tplc="956029B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 w:tplc="1C08EA1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 w:tplc="39689970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 w:tplc="ECE23458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 w:tplc="5C103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 w:tplc="2B9EAF5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 w:tplc="AB2C4F0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hybridMultilevel"/>
    <w:tmpl w:val="EF4E3A28"/>
    <w:lvl w:ilvl="0" w:tplc="9F74B59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 w:tplc="CF905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080C7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D3E645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D72C54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D6FF5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1F82DA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3C2FC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5C63F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hybridMultilevel"/>
    <w:tmpl w:val="D10A24E2"/>
    <w:lvl w:ilvl="0" w:tplc="FA5050D6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 w:tplc="A2AE61BC">
      <w:start w:val="1"/>
      <w:numFmt w:val="lowerLetter"/>
      <w:lvlText w:val="%2."/>
      <w:lvlJc w:val="left"/>
      <w:pPr>
        <w:ind w:left="1440" w:hanging="360"/>
      </w:pPr>
    </w:lvl>
    <w:lvl w:ilvl="2" w:tplc="E4669E92">
      <w:start w:val="1"/>
      <w:numFmt w:val="lowerRoman"/>
      <w:lvlText w:val="%3."/>
      <w:lvlJc w:val="right"/>
      <w:pPr>
        <w:ind w:left="2160" w:hanging="180"/>
      </w:pPr>
    </w:lvl>
    <w:lvl w:ilvl="3" w:tplc="B0FAD970">
      <w:start w:val="1"/>
      <w:numFmt w:val="decimal"/>
      <w:lvlText w:val="%4."/>
      <w:lvlJc w:val="left"/>
      <w:pPr>
        <w:ind w:left="2880" w:hanging="360"/>
      </w:pPr>
    </w:lvl>
    <w:lvl w:ilvl="4" w:tplc="5BC4FA2A">
      <w:start w:val="1"/>
      <w:numFmt w:val="lowerLetter"/>
      <w:lvlText w:val="%5."/>
      <w:lvlJc w:val="left"/>
      <w:pPr>
        <w:ind w:left="3600" w:hanging="360"/>
      </w:pPr>
    </w:lvl>
    <w:lvl w:ilvl="5" w:tplc="9EC8DFC0">
      <w:start w:val="1"/>
      <w:numFmt w:val="lowerRoman"/>
      <w:lvlText w:val="%6."/>
      <w:lvlJc w:val="right"/>
      <w:pPr>
        <w:ind w:left="4320" w:hanging="180"/>
      </w:pPr>
    </w:lvl>
    <w:lvl w:ilvl="6" w:tplc="752698AC">
      <w:start w:val="1"/>
      <w:numFmt w:val="decimal"/>
      <w:lvlText w:val="%7."/>
      <w:lvlJc w:val="left"/>
      <w:pPr>
        <w:ind w:left="5040" w:hanging="360"/>
      </w:pPr>
    </w:lvl>
    <w:lvl w:ilvl="7" w:tplc="65E69994">
      <w:start w:val="1"/>
      <w:numFmt w:val="lowerLetter"/>
      <w:lvlText w:val="%8."/>
      <w:lvlJc w:val="left"/>
      <w:pPr>
        <w:ind w:left="5760" w:hanging="360"/>
      </w:pPr>
    </w:lvl>
    <w:lvl w:ilvl="8" w:tplc="6690FA0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22C5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0374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3FAF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E360E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5BAD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  <w:rsid w:val="012246B5"/>
    <w:rsid w:val="01A8CF98"/>
    <w:rsid w:val="025FE833"/>
    <w:rsid w:val="0736E8EE"/>
    <w:rsid w:val="0861BB3B"/>
    <w:rsid w:val="08B138B4"/>
    <w:rsid w:val="08F00F54"/>
    <w:rsid w:val="090B0C2F"/>
    <w:rsid w:val="0C0FBCF7"/>
    <w:rsid w:val="0FFE8841"/>
    <w:rsid w:val="12FA1FBD"/>
    <w:rsid w:val="13C79B0B"/>
    <w:rsid w:val="141D8D25"/>
    <w:rsid w:val="15AB9692"/>
    <w:rsid w:val="1DA08921"/>
    <w:rsid w:val="200A7557"/>
    <w:rsid w:val="21330E8C"/>
    <w:rsid w:val="222EA107"/>
    <w:rsid w:val="22F2F13D"/>
    <w:rsid w:val="26DFB81A"/>
    <w:rsid w:val="27025503"/>
    <w:rsid w:val="271D64C0"/>
    <w:rsid w:val="27C1DBDF"/>
    <w:rsid w:val="284FD81A"/>
    <w:rsid w:val="2910F0AA"/>
    <w:rsid w:val="298DA4BF"/>
    <w:rsid w:val="2C2D8AF3"/>
    <w:rsid w:val="2C428E1C"/>
    <w:rsid w:val="2F4A9E82"/>
    <w:rsid w:val="31E64F9C"/>
    <w:rsid w:val="37E5F127"/>
    <w:rsid w:val="38091BEF"/>
    <w:rsid w:val="383A2FB2"/>
    <w:rsid w:val="3957CAA4"/>
    <w:rsid w:val="3A03D828"/>
    <w:rsid w:val="3ADFE0B6"/>
    <w:rsid w:val="3C98394A"/>
    <w:rsid w:val="3CE579F5"/>
    <w:rsid w:val="3D221102"/>
    <w:rsid w:val="40369891"/>
    <w:rsid w:val="40EAC309"/>
    <w:rsid w:val="4192EAB8"/>
    <w:rsid w:val="42262367"/>
    <w:rsid w:val="424A70F4"/>
    <w:rsid w:val="432AAE4D"/>
    <w:rsid w:val="4528A2E4"/>
    <w:rsid w:val="507A0412"/>
    <w:rsid w:val="50E91711"/>
    <w:rsid w:val="558583B1"/>
    <w:rsid w:val="57AE1E03"/>
    <w:rsid w:val="58998617"/>
    <w:rsid w:val="59EF71B8"/>
    <w:rsid w:val="5A50FE0F"/>
    <w:rsid w:val="5CD4413E"/>
    <w:rsid w:val="5F0C220A"/>
    <w:rsid w:val="6310AE19"/>
    <w:rsid w:val="63AD5913"/>
    <w:rsid w:val="65E46D08"/>
    <w:rsid w:val="6651AD19"/>
    <w:rsid w:val="679A888A"/>
    <w:rsid w:val="6B0126D5"/>
    <w:rsid w:val="6C0F3D9B"/>
    <w:rsid w:val="6C649EBE"/>
    <w:rsid w:val="6DB08087"/>
    <w:rsid w:val="6F7E410F"/>
    <w:rsid w:val="70123DE7"/>
    <w:rsid w:val="7165B72F"/>
    <w:rsid w:val="766549B6"/>
    <w:rsid w:val="7A96515A"/>
    <w:rsid w:val="7C86AC1D"/>
    <w:rsid w:val="7ED7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pablo Rincon</cp:lastModifiedBy>
  <cp:revision>281</cp:revision>
  <cp:lastPrinted>2019-01-22T00:16:00Z</cp:lastPrinted>
  <dcterms:created xsi:type="dcterms:W3CDTF">2019-01-17T22:16:00Z</dcterms:created>
  <dcterms:modified xsi:type="dcterms:W3CDTF">2020-10-26T03:02:00Z</dcterms:modified>
</cp:coreProperties>
</file>