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441A3A5C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80769">
        <w:rPr>
          <w:rFonts w:ascii="Arial" w:hAnsi="Arial" w:cs="Arial"/>
          <w:b/>
          <w:color w:val="000064"/>
          <w:sz w:val="40"/>
          <w:szCs w:val="32"/>
        </w:rPr>
        <w:t>5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80769">
        <w:rPr>
          <w:rFonts w:ascii="Arial" w:hAnsi="Arial" w:cs="Arial"/>
          <w:b/>
          <w:color w:val="000064"/>
          <w:sz w:val="40"/>
          <w:szCs w:val="32"/>
        </w:rPr>
        <w:t>Grafos y recorridos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2FC60C62" w:rsidR="006F47C4" w:rsidRPr="006F47C4" w:rsidRDefault="00880769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Juan Pablo Rincon Usma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5E1E8FC3" w:rsidR="006F47C4" w:rsidRPr="006F47C4" w:rsidRDefault="00880769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jprinconu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6B8CCC42" w:rsidR="006F47C4" w:rsidRPr="006F47C4" w:rsidRDefault="00880769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Julian Gomez Benitez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386FE622" w:rsidR="006F47C4" w:rsidRPr="006F47C4" w:rsidRDefault="00880769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jgomezb11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35FCB595" w:rsidR="006F47C4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3ACEF6B0" w14:textId="19386344" w:rsidR="00660E98" w:rsidRDefault="00660E98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 xml:space="preserve">El punto 1 funciona como una matriz de adyacencia, donde se guardan las posibles conexiones de las </w:t>
      </w:r>
      <w:r w:rsidR="001F3A1A">
        <w:rPr>
          <w:color w:val="002060"/>
          <w:sz w:val="22"/>
          <w:szCs w:val="22"/>
        </w:rPr>
        <w:t>personas (</w:t>
      </w:r>
      <w:r>
        <w:rPr>
          <w:color w:val="002060"/>
          <w:sz w:val="22"/>
          <w:szCs w:val="22"/>
        </w:rPr>
        <w:t xml:space="preserve">Nodos) en cada una de las posiciones de la matriz, el mapa tiene las coordenadas de destino, también tiene las coordenadas de cada persona que va a la universidad, además estos tienen la posibilidad de saber cuanto se demoran si van a </w:t>
      </w:r>
      <w:r w:rsidR="001F3A1A">
        <w:rPr>
          <w:color w:val="002060"/>
          <w:sz w:val="22"/>
          <w:szCs w:val="22"/>
        </w:rPr>
        <w:t>recoger a</w:t>
      </w:r>
      <w:r>
        <w:rPr>
          <w:color w:val="002060"/>
          <w:sz w:val="22"/>
          <w:szCs w:val="22"/>
        </w:rPr>
        <w:t xml:space="preserve"> otra persona, esto se sabe con el peso entre cada nodo de la matriz.</w:t>
      </w:r>
    </w:p>
    <w:p w14:paraId="10AB2F1C" w14:textId="77777777" w:rsidR="00EC7AB7" w:rsidRPr="00660E98" w:rsidRDefault="00EC7AB7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</w:p>
    <w:p w14:paraId="024CA591" w14:textId="123AFB46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7BC66572" w14:textId="32C7E442" w:rsidR="00EC7AB7" w:rsidRPr="00EC7AB7" w:rsidRDefault="00EC7AB7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El espacio gastado por una matriz es de O(n</w:t>
      </w:r>
      <w:r w:rsidR="00D7227C">
        <w:rPr>
          <w:color w:val="002060"/>
          <w:sz w:val="22"/>
          <w:szCs w:val="22"/>
        </w:rPr>
        <w:t>*m</w:t>
      </w:r>
      <w:r>
        <w:rPr>
          <w:color w:val="002060"/>
          <w:sz w:val="22"/>
          <w:szCs w:val="22"/>
        </w:rPr>
        <w:t xml:space="preserve">) debido a que debe almacenar filas y columnas para poder representar las conexiones de los nodos, el caso </w:t>
      </w:r>
      <w:r w:rsidR="00D7227C">
        <w:rPr>
          <w:color w:val="002060"/>
          <w:sz w:val="22"/>
          <w:szCs w:val="22"/>
        </w:rPr>
        <w:t>se almacena la misma cantidad de columnas que de filas por lo tanto (</w:t>
      </w:r>
      <w:proofErr w:type="gramStart"/>
      <w:r w:rsidR="00D7227C">
        <w:rPr>
          <w:color w:val="002060"/>
          <w:sz w:val="22"/>
          <w:szCs w:val="22"/>
        </w:rPr>
        <w:t>300.000)^</w:t>
      </w:r>
      <w:proofErr w:type="gramEnd"/>
      <w:r>
        <w:rPr>
          <w:color w:val="002060"/>
          <w:sz w:val="22"/>
          <w:szCs w:val="22"/>
        </w:rPr>
        <w:t>2 =</w:t>
      </w:r>
      <w:r w:rsidR="00D7227C">
        <w:rPr>
          <w:color w:val="002060"/>
          <w:sz w:val="22"/>
          <w:szCs w:val="22"/>
        </w:rPr>
        <w:t xml:space="preserve"> 9*10^10 lo cual es muy malo respecto a la memoria consumida.</w:t>
      </w:r>
    </w:p>
    <w:p w14:paraId="25C0ADFB" w14:textId="3711B7F7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19D3504F" w14:textId="39C9E0D6" w:rsidR="00D7227C" w:rsidRPr="00D7227C" w:rsidRDefault="00D7227C" w:rsidP="00D7227C">
      <w:pPr>
        <w:pStyle w:val="Prrafodelista"/>
        <w:ind w:left="360"/>
        <w:jc w:val="both"/>
        <w:rPr>
          <w:color w:val="002060"/>
          <w:sz w:val="22"/>
          <w:szCs w:val="22"/>
        </w:rPr>
      </w:pPr>
      <w:r w:rsidRPr="00D7227C">
        <w:rPr>
          <w:color w:val="002060"/>
          <w:sz w:val="22"/>
          <w:szCs w:val="22"/>
        </w:rPr>
        <w:t>Algu</w:t>
      </w:r>
      <w:r>
        <w:rPr>
          <w:color w:val="002060"/>
          <w:sz w:val="22"/>
          <w:szCs w:val="22"/>
        </w:rPr>
        <w:t>nos puntos que nos dieron son coordenadas, pero para este problema solo nos interesa los nodos y los pesos que hay entre estos, ya que necesitamos sacar posibles combinaciones para ir a la universidad, para ello se permutan los nodos y después se suman sus pesos y si estos dan mayor a un tiempo P, significa que esa forma no nos sirve para ir a la universidad, los que nos den un tiempo más bajo de p, serán los nos que sirven.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6934F564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7EF489D" w14:textId="2FB6F571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1C1795D" w14:textId="531E9CBD" w:rsidR="006F47C4" w:rsidRPr="00880769" w:rsidRDefault="00880769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</w:t>
      </w:r>
    </w:p>
    <w:p w14:paraId="5123E5D5" w14:textId="54FCC1BE" w:rsidR="00880769" w:rsidRDefault="00880769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</w:p>
    <w:p w14:paraId="7FA16D76" w14:textId="5ACD5178" w:rsidR="00880769" w:rsidRPr="00880769" w:rsidRDefault="00880769" w:rsidP="00880769">
      <w:pPr>
        <w:ind w:left="360"/>
        <w:jc w:val="both"/>
        <w:rPr>
          <w:sz w:val="22"/>
          <w:szCs w:val="22"/>
        </w:rPr>
      </w:pPr>
      <w:r w:rsidRPr="00880769">
        <w:rPr>
          <w:b/>
          <w:bCs/>
          <w:color w:val="002060"/>
          <w:sz w:val="22"/>
          <w:szCs w:val="22"/>
        </w:rPr>
        <w:t>4.4.2</w:t>
      </w:r>
      <w:r w:rsidRPr="00880769">
        <w:rPr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DD9B2" w14:textId="77777777" w:rsidR="00AB2627" w:rsidRDefault="00AB2627" w:rsidP="004071A1">
      <w:r>
        <w:separator/>
      </w:r>
    </w:p>
  </w:endnote>
  <w:endnote w:type="continuationSeparator" w:id="0">
    <w:p w14:paraId="345D2A58" w14:textId="77777777" w:rsidR="00AB2627" w:rsidRDefault="00AB2627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FC1EF" w14:textId="77777777" w:rsidR="00AB2627" w:rsidRDefault="00AB2627" w:rsidP="004071A1">
      <w:r>
        <w:separator/>
      </w:r>
    </w:p>
  </w:footnote>
  <w:footnote w:type="continuationSeparator" w:id="0">
    <w:p w14:paraId="683528A5" w14:textId="77777777" w:rsidR="00AB2627" w:rsidRDefault="00AB2627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A1A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0E98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769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2627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284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227C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AB7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Juan pablo Rincon</cp:lastModifiedBy>
  <cp:revision>3</cp:revision>
  <cp:lastPrinted>2019-01-22T00:16:00Z</cp:lastPrinted>
  <dcterms:created xsi:type="dcterms:W3CDTF">2020-10-31T15:14:00Z</dcterms:created>
  <dcterms:modified xsi:type="dcterms:W3CDTF">2020-11-08T23:18:00Z</dcterms:modified>
</cp:coreProperties>
</file>